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5BEBB"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4A73028B" w14:textId="77777777" w:rsidR="00FC0438" w:rsidRPr="00342B9C" w:rsidRDefault="00342B9C" w:rsidP="00FC0438">
      <w:pPr>
        <w:rPr>
          <w:b/>
          <w:sz w:val="22"/>
          <w:szCs w:val="22"/>
        </w:rPr>
      </w:pPr>
      <w:r w:rsidRPr="00342B9C">
        <w:rPr>
          <w:b/>
          <w:sz w:val="22"/>
          <w:szCs w:val="22"/>
        </w:rPr>
        <w:t>---------------------------------------------------------------------------------------------------------------------------</w:t>
      </w:r>
    </w:p>
    <w:p w14:paraId="39357D04" w14:textId="77777777" w:rsidR="00FC0438" w:rsidRPr="00342B9C" w:rsidRDefault="00342B9C" w:rsidP="00FC0438">
      <w:pPr>
        <w:rPr>
          <w:b/>
          <w:sz w:val="22"/>
          <w:szCs w:val="22"/>
        </w:rPr>
      </w:pPr>
      <w:r w:rsidRPr="00342B9C">
        <w:rPr>
          <w:b/>
          <w:sz w:val="22"/>
          <w:szCs w:val="22"/>
        </w:rPr>
        <w:t>Summary:</w:t>
      </w:r>
    </w:p>
    <w:p w14:paraId="5409D938" w14:textId="77777777" w:rsidR="00FC0438" w:rsidRPr="00342B9C" w:rsidRDefault="00FC0438" w:rsidP="00FC0438">
      <w:pPr>
        <w:rPr>
          <w:b/>
          <w:sz w:val="22"/>
          <w:szCs w:val="22"/>
        </w:rPr>
      </w:pPr>
    </w:p>
    <w:p w14:paraId="18DF2039"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42E3ED3E"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3D1148C1"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5B20D6CC"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15DD4347"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646AB53C"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6CB7B2B5"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5E4FC9E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3600ADF5"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531E5516"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4DB318F7"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6AD18BC0"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03EB44A8" w14:textId="77777777" w:rsidR="009767F6" w:rsidRPr="00342B9C" w:rsidRDefault="009767F6" w:rsidP="00D15338">
      <w:pPr>
        <w:pStyle w:val="ListParagraph"/>
        <w:shd w:val="clear" w:color="auto" w:fill="FFFFFF"/>
        <w:tabs>
          <w:tab w:val="left" w:pos="1440"/>
        </w:tabs>
        <w:ind w:left="765"/>
        <w:rPr>
          <w:sz w:val="22"/>
          <w:szCs w:val="22"/>
        </w:rPr>
      </w:pPr>
    </w:p>
    <w:p w14:paraId="73B596E7" w14:textId="77777777" w:rsidR="00FC0438" w:rsidRPr="00342B9C" w:rsidRDefault="00342B9C" w:rsidP="00FC0438">
      <w:pPr>
        <w:tabs>
          <w:tab w:val="left" w:pos="1080"/>
        </w:tabs>
        <w:rPr>
          <w:b/>
          <w:sz w:val="22"/>
          <w:szCs w:val="22"/>
        </w:rPr>
      </w:pPr>
      <w:r w:rsidRPr="00342B9C">
        <w:rPr>
          <w:b/>
          <w:sz w:val="22"/>
          <w:szCs w:val="22"/>
        </w:rPr>
        <w:t>Technical skills:</w:t>
      </w:r>
    </w:p>
    <w:p w14:paraId="186B0CC3" w14:textId="77777777" w:rsidR="00FC0438" w:rsidRPr="00342B9C" w:rsidRDefault="00FC0438" w:rsidP="00FC0438">
      <w:pPr>
        <w:pStyle w:val="level1"/>
        <w:tabs>
          <w:tab w:val="left" w:pos="1440"/>
        </w:tabs>
        <w:ind w:left="360"/>
        <w:rPr>
          <w:sz w:val="22"/>
          <w:szCs w:val="22"/>
        </w:rPr>
      </w:pPr>
    </w:p>
    <w:p w14:paraId="5DD55D98"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proofErr w:type="gramStart"/>
      <w:r w:rsidRPr="00342B9C">
        <w:rPr>
          <w:sz w:val="22"/>
          <w:szCs w:val="22"/>
        </w:rPr>
        <w:tab/>
        <w:t>:</w:t>
      </w:r>
      <w:r w:rsidR="00BF5ECF" w:rsidRPr="00342B9C">
        <w:rPr>
          <w:sz w:val="22"/>
          <w:szCs w:val="22"/>
        </w:rPr>
        <w:t>PeopleSoft</w:t>
      </w:r>
      <w:proofErr w:type="gramEnd"/>
      <w:r w:rsidR="00BF5ECF" w:rsidRPr="00342B9C">
        <w:rPr>
          <w:sz w:val="22"/>
          <w:szCs w:val="22"/>
        </w:rPr>
        <w:t xml:space="preserve"> Financials v </w:t>
      </w:r>
      <w:r w:rsidR="00FA7754" w:rsidRPr="00342B9C">
        <w:rPr>
          <w:sz w:val="22"/>
          <w:szCs w:val="22"/>
        </w:rPr>
        <w:t>8.9</w:t>
      </w:r>
      <w:r w:rsidR="00ED1F8F" w:rsidRPr="00342B9C">
        <w:rPr>
          <w:sz w:val="22"/>
          <w:szCs w:val="22"/>
        </w:rPr>
        <w:t>/9.1</w:t>
      </w:r>
      <w:r w:rsidR="003C114D" w:rsidRPr="00342B9C">
        <w:rPr>
          <w:sz w:val="22"/>
          <w:szCs w:val="22"/>
        </w:rPr>
        <w:t>/9.2</w:t>
      </w:r>
    </w:p>
    <w:p w14:paraId="5D74785E"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583A9A6B"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5B42E6C4" w14:textId="77777777" w:rsidR="0096356E" w:rsidRPr="00342B9C" w:rsidRDefault="0096356E" w:rsidP="0096356E">
      <w:pPr>
        <w:pStyle w:val="ListParagraph"/>
        <w:shd w:val="clear" w:color="auto" w:fill="FFFFFF"/>
        <w:ind w:left="765"/>
        <w:jc w:val="both"/>
        <w:rPr>
          <w:sz w:val="22"/>
          <w:szCs w:val="22"/>
        </w:rPr>
      </w:pPr>
    </w:p>
    <w:p w14:paraId="309BDC9F"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666B9D6C"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49831405"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44A3F136" w14:textId="77777777" w:rsidR="00FC0438" w:rsidRPr="00342B9C" w:rsidRDefault="00FC0438" w:rsidP="0096356E">
      <w:pPr>
        <w:pStyle w:val="ListParagraph"/>
        <w:shd w:val="clear" w:color="auto" w:fill="FFFFFF"/>
        <w:ind w:left="765"/>
        <w:jc w:val="both"/>
        <w:rPr>
          <w:sz w:val="22"/>
          <w:szCs w:val="22"/>
        </w:rPr>
      </w:pPr>
    </w:p>
    <w:p w14:paraId="606985F3" w14:textId="77777777" w:rsidR="00FC0438" w:rsidRPr="00342B9C" w:rsidRDefault="00FC0438" w:rsidP="00FC0438">
      <w:pPr>
        <w:rPr>
          <w:sz w:val="22"/>
          <w:szCs w:val="22"/>
        </w:rPr>
      </w:pPr>
    </w:p>
    <w:p w14:paraId="4B44933E" w14:textId="77777777" w:rsidR="00FC0438" w:rsidRPr="00342B9C" w:rsidRDefault="00342B9C" w:rsidP="00FC0438">
      <w:pPr>
        <w:rPr>
          <w:b/>
          <w:sz w:val="22"/>
          <w:szCs w:val="22"/>
        </w:rPr>
      </w:pPr>
      <w:r w:rsidRPr="00342B9C">
        <w:rPr>
          <w:b/>
          <w:sz w:val="22"/>
          <w:szCs w:val="22"/>
        </w:rPr>
        <w:t>Experience Summary:</w:t>
      </w:r>
    </w:p>
    <w:p w14:paraId="20D194CE" w14:textId="77777777" w:rsidR="00FC0438" w:rsidRPr="00342B9C" w:rsidRDefault="00FC0438" w:rsidP="00FC0438">
      <w:pPr>
        <w:rPr>
          <w:b/>
          <w:sz w:val="22"/>
          <w:szCs w:val="22"/>
        </w:rPr>
      </w:pPr>
    </w:p>
    <w:p w14:paraId="2346702A"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6049C01E"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085C15F8"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4FC3811E" w14:textId="77777777" w:rsidR="001674FD" w:rsidRPr="00342B9C" w:rsidRDefault="001674FD" w:rsidP="00FC0438">
      <w:pPr>
        <w:jc w:val="both"/>
        <w:rPr>
          <w:sz w:val="22"/>
          <w:szCs w:val="22"/>
        </w:rPr>
      </w:pPr>
    </w:p>
    <w:p w14:paraId="1A3D3451" w14:textId="77777777" w:rsidR="00FC0438" w:rsidRPr="00342B9C" w:rsidRDefault="00FC0438" w:rsidP="00FC0438">
      <w:pPr>
        <w:jc w:val="both"/>
        <w:rPr>
          <w:sz w:val="22"/>
          <w:szCs w:val="22"/>
        </w:rPr>
      </w:pPr>
    </w:p>
    <w:p w14:paraId="390CC7CA" w14:textId="77777777" w:rsidR="00FC0438" w:rsidRPr="00342B9C" w:rsidRDefault="00342B9C" w:rsidP="00FC0438">
      <w:pPr>
        <w:rPr>
          <w:b/>
          <w:sz w:val="22"/>
          <w:szCs w:val="22"/>
        </w:rPr>
      </w:pPr>
      <w:r w:rsidRPr="00342B9C">
        <w:rPr>
          <w:b/>
          <w:sz w:val="22"/>
          <w:szCs w:val="22"/>
        </w:rPr>
        <w:t>Educational Qualifications:</w:t>
      </w:r>
    </w:p>
    <w:p w14:paraId="3A596B59" w14:textId="77777777" w:rsidR="00FC0438" w:rsidRPr="00342B9C" w:rsidRDefault="00FC0438" w:rsidP="00FC0438">
      <w:pPr>
        <w:autoSpaceDE w:val="0"/>
        <w:rPr>
          <w:b/>
          <w:sz w:val="22"/>
          <w:szCs w:val="22"/>
        </w:rPr>
      </w:pPr>
    </w:p>
    <w:p w14:paraId="1377FC71"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7D1C3CFC" w14:textId="77777777" w:rsidR="001D0482" w:rsidRPr="00342B9C" w:rsidRDefault="001D0482" w:rsidP="006A0D75">
      <w:pPr>
        <w:jc w:val="both"/>
        <w:rPr>
          <w:sz w:val="22"/>
          <w:szCs w:val="22"/>
        </w:rPr>
      </w:pPr>
    </w:p>
    <w:p w14:paraId="3F5C89C1" w14:textId="77777777" w:rsidR="001D0482" w:rsidRPr="00342B9C" w:rsidRDefault="001D0482" w:rsidP="00FC0438">
      <w:pPr>
        <w:tabs>
          <w:tab w:val="left" w:pos="2880"/>
        </w:tabs>
        <w:jc w:val="both"/>
        <w:rPr>
          <w:b/>
          <w:sz w:val="22"/>
          <w:szCs w:val="22"/>
          <w:u w:val="single"/>
        </w:rPr>
      </w:pPr>
    </w:p>
    <w:p w14:paraId="5C1D94D7"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75E3F33D" w14:textId="77777777" w:rsidR="000A2970" w:rsidRPr="00342B9C" w:rsidRDefault="000A2970" w:rsidP="000A2970">
      <w:pPr>
        <w:tabs>
          <w:tab w:val="left" w:pos="2880"/>
        </w:tabs>
        <w:jc w:val="both"/>
        <w:rPr>
          <w:b/>
          <w:sz w:val="22"/>
          <w:szCs w:val="22"/>
          <w:u w:val="single"/>
        </w:rPr>
      </w:pPr>
    </w:p>
    <w:p w14:paraId="44F76405"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61C4ED34" w14:textId="77777777" w:rsidR="00824258" w:rsidRPr="00342B9C" w:rsidRDefault="00824258" w:rsidP="00824258">
      <w:pPr>
        <w:jc w:val="both"/>
        <w:rPr>
          <w:sz w:val="22"/>
          <w:szCs w:val="22"/>
        </w:rPr>
      </w:pPr>
    </w:p>
    <w:p w14:paraId="5ACCD87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7F99B26F"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465F3EA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4EF3E0C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7D0387D6"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0B7F1083"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24A9172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05E926E8" w14:textId="77777777" w:rsidR="00824258" w:rsidRPr="00342B9C" w:rsidRDefault="00824258" w:rsidP="00824258">
      <w:pPr>
        <w:tabs>
          <w:tab w:val="left" w:pos="2880"/>
        </w:tabs>
        <w:jc w:val="both"/>
        <w:rPr>
          <w:b/>
          <w:sz w:val="22"/>
          <w:szCs w:val="22"/>
        </w:rPr>
      </w:pPr>
    </w:p>
    <w:p w14:paraId="5C86448F" w14:textId="77777777" w:rsidR="00824258" w:rsidRPr="00342B9C" w:rsidRDefault="00342B9C" w:rsidP="00824258">
      <w:pPr>
        <w:tabs>
          <w:tab w:val="left" w:pos="2880"/>
        </w:tabs>
        <w:jc w:val="both"/>
        <w:rPr>
          <w:b/>
          <w:sz w:val="22"/>
          <w:szCs w:val="22"/>
        </w:rPr>
      </w:pPr>
      <w:r w:rsidRPr="00342B9C">
        <w:rPr>
          <w:b/>
          <w:sz w:val="22"/>
          <w:szCs w:val="22"/>
        </w:rPr>
        <w:t>Description</w:t>
      </w:r>
    </w:p>
    <w:p w14:paraId="2600F738" w14:textId="77777777" w:rsidR="00824258" w:rsidRPr="00342B9C" w:rsidRDefault="00824258" w:rsidP="00824258">
      <w:pPr>
        <w:tabs>
          <w:tab w:val="left" w:pos="2880"/>
        </w:tabs>
        <w:jc w:val="both"/>
        <w:rPr>
          <w:sz w:val="22"/>
          <w:szCs w:val="22"/>
        </w:rPr>
      </w:pPr>
    </w:p>
    <w:p w14:paraId="0E18EDF2" w14:textId="77777777" w:rsidR="00824258" w:rsidRPr="00342B9C" w:rsidRDefault="00342B9C" w:rsidP="00824258">
      <w:pPr>
        <w:tabs>
          <w:tab w:val="left" w:pos="2880"/>
        </w:tabs>
        <w:jc w:val="both"/>
        <w:rPr>
          <w:sz w:val="22"/>
          <w:szCs w:val="22"/>
        </w:rPr>
      </w:pPr>
      <w:r w:rsidRPr="00342B9C">
        <w:rPr>
          <w:sz w:val="22"/>
          <w:szCs w:val="22"/>
        </w:rPr>
        <w:t xml:space="preserve">HSBC is leading Bankproviding top-class banking facilities &amp; services. Leveraging deep industry and functional expertise, leading technology practices and a global delivery model, enable companies achieve their business goals and transformation </w:t>
      </w:r>
      <w:proofErr w:type="gramStart"/>
      <w:r w:rsidRPr="00342B9C">
        <w:rPr>
          <w:sz w:val="22"/>
          <w:szCs w:val="22"/>
        </w:rPr>
        <w:t>objectives.</w:t>
      </w:r>
      <w:r w:rsidR="000A2970" w:rsidRPr="00342B9C">
        <w:rPr>
          <w:sz w:val="22"/>
          <w:szCs w:val="22"/>
        </w:rPr>
        <w:t>This</w:t>
      </w:r>
      <w:proofErr w:type="gramEnd"/>
      <w:r w:rsidR="000A2970" w:rsidRPr="00342B9C">
        <w:rPr>
          <w:sz w:val="22"/>
          <w:szCs w:val="22"/>
        </w:rPr>
        <w:t xml:space="preserve">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6D6D2524" w14:textId="77777777" w:rsidR="00824258" w:rsidRPr="00342B9C" w:rsidRDefault="00824258" w:rsidP="00824258">
      <w:pPr>
        <w:tabs>
          <w:tab w:val="left" w:pos="2880"/>
        </w:tabs>
        <w:jc w:val="both"/>
        <w:rPr>
          <w:sz w:val="22"/>
          <w:szCs w:val="22"/>
        </w:rPr>
      </w:pPr>
    </w:p>
    <w:p w14:paraId="0F36DA2E" w14:textId="77777777" w:rsidR="00824258" w:rsidRPr="00342B9C" w:rsidRDefault="00342B9C" w:rsidP="00824258">
      <w:pPr>
        <w:tabs>
          <w:tab w:val="left" w:pos="2880"/>
        </w:tabs>
        <w:jc w:val="both"/>
        <w:rPr>
          <w:b/>
          <w:sz w:val="22"/>
          <w:szCs w:val="22"/>
        </w:rPr>
      </w:pPr>
      <w:r w:rsidRPr="00342B9C">
        <w:rPr>
          <w:b/>
          <w:sz w:val="22"/>
          <w:szCs w:val="22"/>
        </w:rPr>
        <w:t>Responsibilities:</w:t>
      </w:r>
    </w:p>
    <w:p w14:paraId="465CD32E"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721E5596"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10C65F72"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54846F2"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60D68409"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20942A1C"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6F2029AB"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3FEB797C"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47A06755"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FA9072F"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42859813" w14:textId="77777777" w:rsidR="00077D49" w:rsidRPr="00342B9C" w:rsidRDefault="00077D49" w:rsidP="00077D49">
      <w:pPr>
        <w:jc w:val="both"/>
        <w:rPr>
          <w:sz w:val="22"/>
          <w:szCs w:val="22"/>
        </w:rPr>
      </w:pPr>
    </w:p>
    <w:p w14:paraId="1A27F07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093FC2D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6E2391B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59B10B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8DD55DD"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2E33ABCB"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0F52608B"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664E6725" w14:textId="77777777" w:rsidR="00077D49" w:rsidRPr="00342B9C" w:rsidRDefault="00077D49" w:rsidP="00077D49">
      <w:pPr>
        <w:tabs>
          <w:tab w:val="left" w:pos="2880"/>
        </w:tabs>
        <w:jc w:val="both"/>
        <w:rPr>
          <w:b/>
          <w:sz w:val="22"/>
          <w:szCs w:val="22"/>
        </w:rPr>
      </w:pPr>
    </w:p>
    <w:p w14:paraId="68D7EE8D" w14:textId="77777777" w:rsidR="00077D49" w:rsidRPr="00342B9C" w:rsidRDefault="00342B9C" w:rsidP="00077D49">
      <w:pPr>
        <w:tabs>
          <w:tab w:val="left" w:pos="2880"/>
        </w:tabs>
        <w:jc w:val="both"/>
        <w:rPr>
          <w:b/>
          <w:sz w:val="22"/>
          <w:szCs w:val="22"/>
        </w:rPr>
      </w:pPr>
      <w:r w:rsidRPr="00342B9C">
        <w:rPr>
          <w:b/>
          <w:sz w:val="22"/>
          <w:szCs w:val="22"/>
        </w:rPr>
        <w:t>Description</w:t>
      </w:r>
    </w:p>
    <w:p w14:paraId="3EE77795" w14:textId="77777777" w:rsidR="00077D49" w:rsidRPr="00342B9C" w:rsidRDefault="00077D49" w:rsidP="00077D49">
      <w:pPr>
        <w:tabs>
          <w:tab w:val="left" w:pos="2880"/>
        </w:tabs>
        <w:jc w:val="both"/>
        <w:rPr>
          <w:sz w:val="22"/>
          <w:szCs w:val="22"/>
        </w:rPr>
      </w:pPr>
    </w:p>
    <w:p w14:paraId="50E3593B"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CE31EED" w14:textId="77777777" w:rsidR="00077D49" w:rsidRPr="00342B9C" w:rsidRDefault="00077D49" w:rsidP="00077D49">
      <w:pPr>
        <w:tabs>
          <w:tab w:val="left" w:pos="2880"/>
        </w:tabs>
        <w:jc w:val="both"/>
        <w:rPr>
          <w:sz w:val="22"/>
          <w:szCs w:val="22"/>
        </w:rPr>
      </w:pPr>
    </w:p>
    <w:p w14:paraId="7026328D" w14:textId="77777777" w:rsidR="00077D49" w:rsidRPr="00342B9C" w:rsidRDefault="00342B9C" w:rsidP="00077D49">
      <w:pPr>
        <w:tabs>
          <w:tab w:val="left" w:pos="2880"/>
        </w:tabs>
        <w:jc w:val="both"/>
        <w:rPr>
          <w:b/>
          <w:sz w:val="22"/>
          <w:szCs w:val="22"/>
        </w:rPr>
      </w:pPr>
      <w:r w:rsidRPr="00342B9C">
        <w:rPr>
          <w:b/>
          <w:sz w:val="22"/>
          <w:szCs w:val="22"/>
        </w:rPr>
        <w:t>Responsibilities:</w:t>
      </w:r>
    </w:p>
    <w:p w14:paraId="046E3DDE"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14481DD5"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DAD1FFD"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5B0FBCF"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51B9184D"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44E63596"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4EA29FBF"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FD73D93"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0F620C6B"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F831A72"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239A5C63"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73D6F4B0" w14:textId="77777777" w:rsidR="0050615A" w:rsidRPr="00342B9C" w:rsidRDefault="0050615A" w:rsidP="0050615A">
      <w:pPr>
        <w:jc w:val="both"/>
        <w:rPr>
          <w:sz w:val="22"/>
          <w:szCs w:val="22"/>
        </w:rPr>
      </w:pPr>
    </w:p>
    <w:p w14:paraId="1876030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025E8CB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00482CC9"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BEABD43"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76BA48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6794908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497AA7E6"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0187F641" w14:textId="77777777" w:rsidR="0050615A" w:rsidRPr="00342B9C" w:rsidRDefault="0050615A" w:rsidP="0050615A">
      <w:pPr>
        <w:tabs>
          <w:tab w:val="left" w:pos="2880"/>
        </w:tabs>
        <w:jc w:val="both"/>
        <w:rPr>
          <w:b/>
          <w:sz w:val="22"/>
          <w:szCs w:val="22"/>
        </w:rPr>
      </w:pPr>
    </w:p>
    <w:p w14:paraId="57FECAF8" w14:textId="77777777" w:rsidR="0050615A" w:rsidRPr="00342B9C" w:rsidRDefault="00342B9C" w:rsidP="0050615A">
      <w:pPr>
        <w:tabs>
          <w:tab w:val="left" w:pos="2880"/>
        </w:tabs>
        <w:jc w:val="both"/>
        <w:rPr>
          <w:b/>
          <w:sz w:val="22"/>
          <w:szCs w:val="22"/>
        </w:rPr>
      </w:pPr>
      <w:r w:rsidRPr="00342B9C">
        <w:rPr>
          <w:b/>
          <w:sz w:val="22"/>
          <w:szCs w:val="22"/>
        </w:rPr>
        <w:t>Description</w:t>
      </w:r>
    </w:p>
    <w:p w14:paraId="64BD5E24" w14:textId="77777777" w:rsidR="0050615A" w:rsidRPr="00342B9C" w:rsidRDefault="0050615A" w:rsidP="0050615A">
      <w:pPr>
        <w:tabs>
          <w:tab w:val="left" w:pos="2880"/>
        </w:tabs>
        <w:jc w:val="both"/>
        <w:rPr>
          <w:sz w:val="22"/>
          <w:szCs w:val="22"/>
        </w:rPr>
      </w:pPr>
    </w:p>
    <w:p w14:paraId="4FD16C69"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038D01D" w14:textId="77777777" w:rsidR="0050615A" w:rsidRPr="00342B9C" w:rsidRDefault="0050615A" w:rsidP="0050615A">
      <w:pPr>
        <w:tabs>
          <w:tab w:val="left" w:pos="2880"/>
        </w:tabs>
        <w:jc w:val="both"/>
        <w:rPr>
          <w:sz w:val="22"/>
          <w:szCs w:val="22"/>
        </w:rPr>
      </w:pPr>
    </w:p>
    <w:p w14:paraId="0E94A575" w14:textId="77777777" w:rsidR="0050615A" w:rsidRPr="00342B9C" w:rsidRDefault="00342B9C" w:rsidP="0050615A">
      <w:pPr>
        <w:tabs>
          <w:tab w:val="left" w:pos="2880"/>
        </w:tabs>
        <w:jc w:val="both"/>
        <w:rPr>
          <w:b/>
          <w:sz w:val="22"/>
          <w:szCs w:val="22"/>
        </w:rPr>
      </w:pPr>
      <w:r w:rsidRPr="00342B9C">
        <w:rPr>
          <w:b/>
          <w:sz w:val="22"/>
          <w:szCs w:val="22"/>
        </w:rPr>
        <w:t>Responsibilities:</w:t>
      </w:r>
    </w:p>
    <w:p w14:paraId="779C2077"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3B966074"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2FF1949"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5F79C28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5D27EFE2"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602A9834"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5D1DDA55"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5D4DC7BE"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0BF4AE33"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44CB9CC4" w14:textId="77777777" w:rsidR="006074E4" w:rsidRPr="00342B9C" w:rsidRDefault="006074E4" w:rsidP="00A61A83">
      <w:pPr>
        <w:jc w:val="both"/>
        <w:rPr>
          <w:sz w:val="22"/>
          <w:szCs w:val="22"/>
        </w:rPr>
      </w:pPr>
    </w:p>
    <w:p w14:paraId="5249D48F"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756C451E"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55A4819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30B6049"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6798460"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7ED7FEA9"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3F51848B"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355698BF" w14:textId="77777777" w:rsidR="006074E4" w:rsidRPr="00342B9C" w:rsidRDefault="006074E4" w:rsidP="00A61A83">
      <w:pPr>
        <w:tabs>
          <w:tab w:val="left" w:pos="2880"/>
        </w:tabs>
        <w:jc w:val="both"/>
        <w:rPr>
          <w:b/>
          <w:sz w:val="22"/>
          <w:szCs w:val="22"/>
        </w:rPr>
      </w:pPr>
    </w:p>
    <w:p w14:paraId="562E9F77" w14:textId="77777777" w:rsidR="006074E4" w:rsidRPr="00342B9C" w:rsidRDefault="00342B9C" w:rsidP="00A61A83">
      <w:pPr>
        <w:tabs>
          <w:tab w:val="left" w:pos="2880"/>
        </w:tabs>
        <w:jc w:val="both"/>
        <w:rPr>
          <w:b/>
          <w:sz w:val="22"/>
          <w:szCs w:val="22"/>
        </w:rPr>
      </w:pPr>
      <w:r w:rsidRPr="00342B9C">
        <w:rPr>
          <w:b/>
          <w:sz w:val="22"/>
          <w:szCs w:val="22"/>
        </w:rPr>
        <w:t>Description</w:t>
      </w:r>
    </w:p>
    <w:p w14:paraId="55A88E64" w14:textId="77777777" w:rsidR="006074E4" w:rsidRPr="00342B9C" w:rsidRDefault="006074E4" w:rsidP="00A61A83">
      <w:pPr>
        <w:tabs>
          <w:tab w:val="left" w:pos="2880"/>
        </w:tabs>
        <w:jc w:val="both"/>
        <w:rPr>
          <w:sz w:val="22"/>
          <w:szCs w:val="22"/>
        </w:rPr>
      </w:pPr>
    </w:p>
    <w:p w14:paraId="3E6B7D53"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CB3C1AE" w14:textId="77777777" w:rsidR="006074E4" w:rsidRPr="00342B9C" w:rsidRDefault="006074E4" w:rsidP="00A61A83">
      <w:pPr>
        <w:tabs>
          <w:tab w:val="left" w:pos="2880"/>
        </w:tabs>
        <w:jc w:val="both"/>
        <w:rPr>
          <w:sz w:val="22"/>
          <w:szCs w:val="22"/>
        </w:rPr>
      </w:pPr>
    </w:p>
    <w:p w14:paraId="5719F299" w14:textId="77777777" w:rsidR="006074E4" w:rsidRPr="00342B9C" w:rsidRDefault="00342B9C" w:rsidP="00A61A83">
      <w:pPr>
        <w:tabs>
          <w:tab w:val="left" w:pos="2880"/>
        </w:tabs>
        <w:jc w:val="both"/>
        <w:rPr>
          <w:b/>
          <w:sz w:val="22"/>
          <w:szCs w:val="22"/>
        </w:rPr>
      </w:pPr>
      <w:r w:rsidRPr="00342B9C">
        <w:rPr>
          <w:b/>
          <w:sz w:val="22"/>
          <w:szCs w:val="22"/>
        </w:rPr>
        <w:t>Responsibilities:</w:t>
      </w:r>
    </w:p>
    <w:p w14:paraId="197CAEE0"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5F4D924D"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3DF28663"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C1A6BD1"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3CA70153"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6DEAA32B"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14:paraId="5D82968A"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5D617F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3161D418"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112584A"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07D1D1DF"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176D1A53" w14:textId="77777777" w:rsidR="009C4B37" w:rsidRPr="00342B9C" w:rsidRDefault="009C4B37" w:rsidP="009C4B37">
      <w:pPr>
        <w:jc w:val="both"/>
        <w:rPr>
          <w:sz w:val="22"/>
          <w:szCs w:val="22"/>
        </w:rPr>
      </w:pPr>
    </w:p>
    <w:p w14:paraId="4F97B27A"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09A6C16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5D55253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26808DD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2CCD2334"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54CC5609"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3E0D706F"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249F3202" w14:textId="77777777" w:rsidR="009C4B37" w:rsidRPr="00342B9C" w:rsidRDefault="009C4B37" w:rsidP="009C4B37">
      <w:pPr>
        <w:tabs>
          <w:tab w:val="left" w:pos="2880"/>
        </w:tabs>
        <w:jc w:val="both"/>
        <w:rPr>
          <w:b/>
          <w:sz w:val="22"/>
          <w:szCs w:val="22"/>
        </w:rPr>
      </w:pPr>
    </w:p>
    <w:p w14:paraId="0A4E4ED9" w14:textId="77777777" w:rsidR="009C4B37" w:rsidRPr="00342B9C" w:rsidRDefault="00342B9C" w:rsidP="009C4B37">
      <w:pPr>
        <w:tabs>
          <w:tab w:val="left" w:pos="2880"/>
        </w:tabs>
        <w:jc w:val="both"/>
        <w:rPr>
          <w:b/>
          <w:sz w:val="22"/>
          <w:szCs w:val="22"/>
        </w:rPr>
      </w:pPr>
      <w:r w:rsidRPr="00342B9C">
        <w:rPr>
          <w:b/>
          <w:sz w:val="22"/>
          <w:szCs w:val="22"/>
        </w:rPr>
        <w:t>Description</w:t>
      </w:r>
    </w:p>
    <w:p w14:paraId="79337F52" w14:textId="77777777" w:rsidR="009C4B37" w:rsidRPr="00342B9C" w:rsidRDefault="009C4B37" w:rsidP="009C4B37">
      <w:pPr>
        <w:tabs>
          <w:tab w:val="left" w:pos="2880"/>
        </w:tabs>
        <w:jc w:val="both"/>
        <w:rPr>
          <w:sz w:val="22"/>
          <w:szCs w:val="22"/>
        </w:rPr>
      </w:pPr>
    </w:p>
    <w:p w14:paraId="47A8583C"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204DE1EC" w14:textId="77777777" w:rsidR="009C4B37" w:rsidRPr="00342B9C" w:rsidRDefault="009C4B37" w:rsidP="009C4B37">
      <w:pPr>
        <w:tabs>
          <w:tab w:val="left" w:pos="2880"/>
        </w:tabs>
        <w:jc w:val="both"/>
        <w:rPr>
          <w:sz w:val="22"/>
          <w:szCs w:val="22"/>
        </w:rPr>
      </w:pPr>
    </w:p>
    <w:p w14:paraId="66E0D254" w14:textId="77777777" w:rsidR="009C4B37" w:rsidRPr="00342B9C" w:rsidRDefault="00342B9C" w:rsidP="009C4B37">
      <w:pPr>
        <w:tabs>
          <w:tab w:val="left" w:pos="2880"/>
        </w:tabs>
        <w:jc w:val="both"/>
        <w:rPr>
          <w:b/>
          <w:sz w:val="22"/>
          <w:szCs w:val="22"/>
        </w:rPr>
      </w:pPr>
      <w:r w:rsidRPr="00342B9C">
        <w:rPr>
          <w:b/>
          <w:sz w:val="22"/>
          <w:szCs w:val="22"/>
        </w:rPr>
        <w:t>Responsibilities:</w:t>
      </w:r>
    </w:p>
    <w:p w14:paraId="59F1D82D"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2DFF1343"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D92ADCF"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F22A813"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1F96E4DA"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7AD65416"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0B64C87B"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346BCD28"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26AA536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6F4E17B0"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lastRenderedPageBreak/>
        <w:pict w14:anchorId="21EFB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1673602447">
    <w:abstractNumId w:val="0"/>
  </w:num>
  <w:num w:numId="2" w16cid:durableId="187984817">
    <w:abstractNumId w:val="1"/>
  </w:num>
  <w:num w:numId="3" w16cid:durableId="1068188751">
    <w:abstractNumId w:val="2"/>
  </w:num>
  <w:num w:numId="4" w16cid:durableId="1028412466">
    <w:abstractNumId w:val="6"/>
  </w:num>
  <w:num w:numId="5" w16cid:durableId="1413163244">
    <w:abstractNumId w:val="8"/>
  </w:num>
  <w:num w:numId="6" w16cid:durableId="850073520">
    <w:abstractNumId w:val="5"/>
  </w:num>
  <w:num w:numId="7" w16cid:durableId="2089300227">
    <w:abstractNumId w:val="4"/>
  </w:num>
  <w:num w:numId="8" w16cid:durableId="2022929458">
    <w:abstractNumId w:val="7"/>
  </w:num>
  <w:num w:numId="9" w16cid:durableId="2082485662">
    <w:abstractNumId w:val="3"/>
  </w:num>
  <w:num w:numId="10" w16cid:durableId="767846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27C1F"/>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1D6EB1"/>
  <w15:docId w15:val="{7571F87F-3995-43A1-BCDD-273963EC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kishan senjaliya</cp:lastModifiedBy>
  <cp:revision>2</cp:revision>
  <dcterms:created xsi:type="dcterms:W3CDTF">2025-09-12T08:55:00Z</dcterms:created>
  <dcterms:modified xsi:type="dcterms:W3CDTF">2025-09-12T08:55:00Z</dcterms:modified>
</cp:coreProperties>
</file>